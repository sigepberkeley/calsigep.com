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CA6A4" w14:textId="77777777" w:rsidR="00B76D71" w:rsidRDefault="00B76D71" w:rsidP="00B76D71">
      <w:pPr>
        <w:jc w:val="center"/>
      </w:pPr>
      <w:bookmarkStart w:id="0" w:name="_GoBack"/>
      <w:bookmarkEnd w:id="0"/>
      <w:r>
        <w:rPr>
          <w:b/>
          <w:bCs/>
          <w:sz w:val="30"/>
          <w:szCs w:val="30"/>
        </w:rPr>
        <w:t>MEMBERSHIP CHECKLIST</w:t>
      </w:r>
    </w:p>
    <w:p w14:paraId="7591981F" w14:textId="77777777" w:rsidR="00B76D71" w:rsidRDefault="00B76D71" w:rsidP="00B76D7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Please have each officer sign and date their section upon completion.</w:t>
      </w:r>
    </w:p>
    <w:p w14:paraId="54FDC1D3" w14:textId="52E7AAAC" w:rsidR="00B76D71" w:rsidRDefault="00B76D71" w:rsidP="00B76D71">
      <w:r>
        <w:rPr>
          <w:b/>
          <w:bCs/>
          <w:sz w:val="22"/>
          <w:szCs w:val="22"/>
        </w:rPr>
        <w:t xml:space="preserve">Your join date: </w:t>
      </w:r>
      <w:r>
        <w:t>__________________</w:t>
      </w:r>
    </w:p>
    <w:p w14:paraId="7345AC16" w14:textId="73ECECC9" w:rsidR="00B76D71" w:rsidRPr="00B76D71" w:rsidRDefault="00B76D71" w:rsidP="00B76D71">
      <w:r>
        <w:rPr>
          <w:b/>
        </w:rPr>
        <w:t xml:space="preserve">Your checklist is due: ___________________ </w:t>
      </w:r>
      <w:r>
        <w:t xml:space="preserve">(2 weeks after </w:t>
      </w:r>
      <w:r w:rsidR="007C526E">
        <w:t>join date)</w:t>
      </w:r>
    </w:p>
    <w:p w14:paraId="2601A980" w14:textId="77777777" w:rsidR="00B76D71" w:rsidRDefault="00B76D71" w:rsidP="00B76D71">
      <w:pPr>
        <w:rPr>
          <w:b/>
          <w:bCs/>
          <w:sz w:val="22"/>
          <w:szCs w:val="22"/>
        </w:rPr>
      </w:pPr>
    </w:p>
    <w:p w14:paraId="6D85E674" w14:textId="77777777" w:rsidR="00B76D71" w:rsidRDefault="00B76D71" w:rsidP="00B76D71">
      <w:pPr>
        <w:pBdr>
          <w:bottom w:val="single" w:sz="12" w:space="0" w:color="808080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PRESIDENT </w:t>
      </w:r>
      <w:r>
        <w:rPr>
          <w:sz w:val="22"/>
          <w:szCs w:val="22"/>
        </w:rPr>
        <w:t>– Matthew Symonds | (720) 331-7255 | matthew.symonds@berkeley.edu</w:t>
      </w:r>
    </w:p>
    <w:p w14:paraId="44E6E075" w14:textId="77777777" w:rsidR="00B76D71" w:rsidRDefault="00B76D71" w:rsidP="00B76D71">
      <w:pPr>
        <w:rPr>
          <w:sz w:val="22"/>
          <w:szCs w:val="22"/>
        </w:rPr>
      </w:pPr>
    </w:p>
    <w:p w14:paraId="0610AC3A" w14:textId="622FBE6F" w:rsidR="00B76D71" w:rsidRPr="00B76D71" w:rsidRDefault="00B76D71" w:rsidP="00B76D71">
      <w:pPr>
        <w:numPr>
          <w:ilvl w:val="0"/>
          <w:numId w:val="1"/>
        </w:numPr>
        <w:rPr>
          <w:sz w:val="22"/>
          <w:szCs w:val="22"/>
        </w:rPr>
      </w:pPr>
      <w:bookmarkStart w:id="1" w:name="id.859507f14be6"/>
      <w:bookmarkStart w:id="2" w:name="id.bc5bea6f9f3b"/>
      <w:bookmarkEnd w:id="1"/>
      <w:bookmarkEnd w:id="2"/>
      <w:r w:rsidRPr="008F6D58">
        <w:rPr>
          <w:sz w:val="22"/>
          <w:szCs w:val="22"/>
        </w:rPr>
        <w:t xml:space="preserve">REGISTER WITH CALMUSE (login for new members at bottom): </w:t>
      </w:r>
      <w:hyperlink r:id="rId8" w:history="1">
        <w:r w:rsidRPr="008F6D58">
          <w:rPr>
            <w:color w:val="0000FF"/>
            <w:sz w:val="22"/>
            <w:szCs w:val="22"/>
            <w:u w:val="single"/>
          </w:rPr>
          <w:t>http</w:t>
        </w:r>
      </w:hyperlink>
      <w:hyperlink r:id="rId9" w:history="1">
        <w:proofErr w:type="gramStart"/>
        <w:r w:rsidRPr="008F6D58">
          <w:rPr>
            <w:color w:val="0000FF"/>
            <w:sz w:val="22"/>
            <w:szCs w:val="22"/>
            <w:u w:val="single"/>
          </w:rPr>
          <w:t>:/</w:t>
        </w:r>
        <w:proofErr w:type="gramEnd"/>
        <w:r w:rsidRPr="008F6D58">
          <w:rPr>
            <w:color w:val="0000FF"/>
            <w:sz w:val="22"/>
            <w:szCs w:val="22"/>
            <w:u w:val="single"/>
          </w:rPr>
          <w:t>/</w:t>
        </w:r>
      </w:hyperlink>
      <w:hyperlink r:id="rId10" w:history="1">
        <w:r w:rsidRPr="008F6D58">
          <w:rPr>
            <w:color w:val="0000FF"/>
            <w:sz w:val="22"/>
            <w:szCs w:val="22"/>
            <w:u w:val="single"/>
          </w:rPr>
          <w:t>campuslife</w:t>
        </w:r>
      </w:hyperlink>
      <w:hyperlink r:id="rId11" w:history="1">
        <w:r w:rsidRPr="008F6D58">
          <w:rPr>
            <w:color w:val="0000FF"/>
            <w:sz w:val="22"/>
            <w:szCs w:val="22"/>
            <w:u w:val="single"/>
          </w:rPr>
          <w:t>.</w:t>
        </w:r>
      </w:hyperlink>
      <w:hyperlink r:id="rId12" w:history="1">
        <w:proofErr w:type="gramStart"/>
        <w:r w:rsidRPr="008F6D58">
          <w:rPr>
            <w:color w:val="0000FF"/>
            <w:sz w:val="22"/>
            <w:szCs w:val="22"/>
            <w:u w:val="single"/>
          </w:rPr>
          <w:t>berkeley</w:t>
        </w:r>
        <w:proofErr w:type="gramEnd"/>
      </w:hyperlink>
      <w:hyperlink r:id="rId13" w:history="1">
        <w:r w:rsidRPr="008F6D58">
          <w:rPr>
            <w:color w:val="0000FF"/>
            <w:sz w:val="22"/>
            <w:szCs w:val="22"/>
            <w:u w:val="single"/>
          </w:rPr>
          <w:t>.</w:t>
        </w:r>
      </w:hyperlink>
      <w:hyperlink r:id="rId14" w:history="1">
        <w:r w:rsidRPr="008F6D58">
          <w:rPr>
            <w:color w:val="0000FF"/>
            <w:sz w:val="22"/>
            <w:szCs w:val="22"/>
            <w:u w:val="single"/>
          </w:rPr>
          <w:t>edu</w:t>
        </w:r>
      </w:hyperlink>
      <w:hyperlink r:id="rId15" w:history="1">
        <w:r w:rsidRPr="008F6D58">
          <w:rPr>
            <w:color w:val="0000FF"/>
            <w:sz w:val="22"/>
            <w:szCs w:val="22"/>
            <w:u w:val="single"/>
          </w:rPr>
          <w:t>/</w:t>
        </w:r>
      </w:hyperlink>
      <w:hyperlink r:id="rId16" w:history="1">
        <w:r w:rsidRPr="008F6D58">
          <w:rPr>
            <w:color w:val="0000FF"/>
            <w:sz w:val="22"/>
            <w:szCs w:val="22"/>
            <w:u w:val="single"/>
          </w:rPr>
          <w:t>greek</w:t>
        </w:r>
      </w:hyperlink>
      <w:hyperlink r:id="rId17" w:history="1">
        <w:r w:rsidRPr="008F6D58">
          <w:rPr>
            <w:color w:val="0000FF"/>
            <w:sz w:val="22"/>
            <w:szCs w:val="22"/>
            <w:u w:val="single"/>
          </w:rPr>
          <w:t>/</w:t>
        </w:r>
      </w:hyperlink>
      <w:hyperlink r:id="rId18" w:history="1">
        <w:r w:rsidRPr="008F6D58">
          <w:rPr>
            <w:color w:val="0000FF"/>
            <w:sz w:val="22"/>
            <w:szCs w:val="22"/>
            <w:u w:val="single"/>
          </w:rPr>
          <w:t>calmuse</w:t>
        </w:r>
      </w:hyperlink>
    </w:p>
    <w:p w14:paraId="2973DB49" w14:textId="73082B92" w:rsidR="00B76D71" w:rsidRPr="00B76D71" w:rsidRDefault="007C526E" w:rsidP="00B76D7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 over membership expectations</w:t>
      </w:r>
    </w:p>
    <w:p w14:paraId="4534E6FB" w14:textId="77777777" w:rsidR="008F6D58" w:rsidRPr="008F6D58" w:rsidRDefault="008F6D58" w:rsidP="008F6D58">
      <w:pPr>
        <w:ind w:left="360"/>
        <w:rPr>
          <w:sz w:val="22"/>
          <w:szCs w:val="22"/>
        </w:rPr>
      </w:pPr>
    </w:p>
    <w:p w14:paraId="198E1163" w14:textId="7005CC19" w:rsidR="00BB4AB4" w:rsidRDefault="00BB4AB4">
      <w:pPr>
        <w:pBdr>
          <w:bottom w:val="single" w:sz="12" w:space="0" w:color="808080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VP DEVELOPMENT </w:t>
      </w:r>
      <w:r>
        <w:rPr>
          <w:sz w:val="22"/>
          <w:szCs w:val="22"/>
        </w:rPr>
        <w:t>–</w:t>
      </w:r>
      <w:r w:rsidR="008F6D58">
        <w:rPr>
          <w:sz w:val="22"/>
          <w:szCs w:val="22"/>
        </w:rPr>
        <w:t xml:space="preserve"> </w:t>
      </w:r>
      <w:r w:rsidR="00A319D8">
        <w:rPr>
          <w:sz w:val="22"/>
          <w:szCs w:val="22"/>
        </w:rPr>
        <w:t>Milan Amin</w:t>
      </w:r>
      <w:r w:rsidR="008F6D5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r w:rsidR="008F6D58">
        <w:rPr>
          <w:sz w:val="22"/>
          <w:szCs w:val="22"/>
        </w:rPr>
        <w:t>(</w:t>
      </w:r>
      <w:r w:rsidR="00A319D8">
        <w:rPr>
          <w:sz w:val="22"/>
          <w:szCs w:val="22"/>
        </w:rPr>
        <w:t>415</w:t>
      </w:r>
      <w:r w:rsidR="008F6D58">
        <w:rPr>
          <w:sz w:val="22"/>
          <w:szCs w:val="22"/>
        </w:rPr>
        <w:t xml:space="preserve">) </w:t>
      </w:r>
      <w:r w:rsidR="00A319D8">
        <w:rPr>
          <w:sz w:val="22"/>
          <w:szCs w:val="22"/>
        </w:rPr>
        <w:t>306</w:t>
      </w:r>
      <w:r w:rsidR="008F6D58">
        <w:rPr>
          <w:sz w:val="22"/>
          <w:szCs w:val="22"/>
        </w:rPr>
        <w:t>-</w:t>
      </w:r>
      <w:r w:rsidR="00A319D8">
        <w:rPr>
          <w:sz w:val="22"/>
          <w:szCs w:val="22"/>
        </w:rPr>
        <w:t>4379</w:t>
      </w:r>
      <w:r>
        <w:rPr>
          <w:sz w:val="22"/>
          <w:szCs w:val="22"/>
        </w:rPr>
        <w:t xml:space="preserve"> | </w:t>
      </w:r>
      <w:hyperlink r:id="rId19" w:history="1">
        <w:r w:rsidR="00B76D71" w:rsidRPr="00F23070">
          <w:rPr>
            <w:rStyle w:val="Hyperlink"/>
            <w:sz w:val="22"/>
            <w:szCs w:val="22"/>
          </w:rPr>
          <w:t>milanamin@berkeley.edu</w:t>
        </w:r>
      </w:hyperlink>
      <w:r w:rsidR="00B76D71">
        <w:rPr>
          <w:sz w:val="22"/>
          <w:szCs w:val="22"/>
        </w:rPr>
        <w:t xml:space="preserve"> </w:t>
      </w:r>
    </w:p>
    <w:p w14:paraId="0FC6F980" w14:textId="77777777" w:rsidR="007C526E" w:rsidRDefault="007C526E" w:rsidP="007C526E">
      <w:pPr>
        <w:tabs>
          <w:tab w:val="num" w:pos="720"/>
        </w:tabs>
        <w:ind w:left="720"/>
        <w:rPr>
          <w:sz w:val="22"/>
          <w:szCs w:val="22"/>
        </w:rPr>
      </w:pPr>
    </w:p>
    <w:p w14:paraId="5601B653" w14:textId="4032F5EB" w:rsidR="00BB4AB4" w:rsidRDefault="00BB4AB4" w:rsidP="00B76D71">
      <w:pPr>
        <w:numPr>
          <w:ilvl w:val="0"/>
          <w:numId w:val="2"/>
        </w:numPr>
        <w:tabs>
          <w:tab w:val="num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Ask him about the development </w:t>
      </w:r>
      <w:r w:rsidR="00B76D71">
        <w:rPr>
          <w:sz w:val="22"/>
          <w:szCs w:val="22"/>
        </w:rPr>
        <w:t>program.</w:t>
      </w:r>
    </w:p>
    <w:p w14:paraId="36677CD0" w14:textId="4C8B5BEE" w:rsidR="00AE3A9F" w:rsidRDefault="00AE3A9F" w:rsidP="008F6D58">
      <w:pPr>
        <w:numPr>
          <w:ilvl w:val="0"/>
          <w:numId w:val="2"/>
        </w:numPr>
        <w:tabs>
          <w:tab w:val="num" w:pos="720"/>
        </w:tabs>
        <w:rPr>
          <w:sz w:val="22"/>
          <w:szCs w:val="22"/>
        </w:rPr>
      </w:pPr>
      <w:r>
        <w:rPr>
          <w:sz w:val="22"/>
          <w:szCs w:val="22"/>
        </w:rPr>
        <w:t>EMAIL HIM A COPY OF YOUR UNOFFICIAL BEARFACTS TRANSCRIPT</w:t>
      </w:r>
    </w:p>
    <w:p w14:paraId="59D25019" w14:textId="77777777" w:rsidR="00A319D8" w:rsidRPr="008F6D58" w:rsidRDefault="00A319D8" w:rsidP="00A319D8">
      <w:pPr>
        <w:tabs>
          <w:tab w:val="num" w:pos="720"/>
        </w:tabs>
        <w:ind w:left="720"/>
        <w:rPr>
          <w:sz w:val="22"/>
          <w:szCs w:val="22"/>
        </w:rPr>
      </w:pPr>
    </w:p>
    <w:p w14:paraId="4DDCDFB9" w14:textId="4207F59C" w:rsidR="00BB4AB4" w:rsidRDefault="00A319D8" w:rsidP="00A319D8">
      <w:pPr>
        <w:tabs>
          <w:tab w:val="left" w:pos="1665"/>
        </w:tabs>
        <w:spacing w:line="24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D7F93F3" w14:textId="09A2C02E" w:rsidR="00BB4AB4" w:rsidRPr="00FF00BA" w:rsidRDefault="00BB4AB4">
      <w:pPr>
        <w:rPr>
          <w:b/>
          <w:bCs/>
          <w:sz w:val="22"/>
          <w:szCs w:val="22"/>
          <w:u w:val="single"/>
        </w:rPr>
      </w:pPr>
      <w:r w:rsidRPr="00FF00BA">
        <w:rPr>
          <w:b/>
          <w:bCs/>
          <w:sz w:val="22"/>
          <w:szCs w:val="22"/>
          <w:u w:val="single"/>
        </w:rPr>
        <w:t>VP RECRUITMENT</w:t>
      </w:r>
      <w:r w:rsidRPr="00FF00BA">
        <w:rPr>
          <w:sz w:val="22"/>
          <w:szCs w:val="22"/>
          <w:u w:val="single"/>
        </w:rPr>
        <w:t xml:space="preserve"> – </w:t>
      </w:r>
      <w:r w:rsidR="00BD4510">
        <w:rPr>
          <w:sz w:val="22"/>
          <w:szCs w:val="22"/>
          <w:u w:val="single"/>
        </w:rPr>
        <w:t>Jordan Gilles</w:t>
      </w:r>
      <w:r w:rsidRPr="00FF00BA">
        <w:rPr>
          <w:sz w:val="22"/>
          <w:szCs w:val="22"/>
          <w:u w:val="single"/>
        </w:rPr>
        <w:t xml:space="preserve"> | </w:t>
      </w:r>
      <w:r w:rsidR="00BD4510">
        <w:rPr>
          <w:sz w:val="22"/>
          <w:szCs w:val="22"/>
          <w:u w:val="single"/>
        </w:rPr>
        <w:t>(916</w:t>
      </w:r>
      <w:r w:rsidR="008F6D58">
        <w:rPr>
          <w:sz w:val="22"/>
          <w:szCs w:val="22"/>
          <w:u w:val="single"/>
        </w:rPr>
        <w:t xml:space="preserve">) </w:t>
      </w:r>
      <w:r w:rsidR="00BD4510">
        <w:rPr>
          <w:sz w:val="22"/>
          <w:szCs w:val="22"/>
          <w:u w:val="single"/>
        </w:rPr>
        <w:t>715</w:t>
      </w:r>
      <w:r w:rsidR="008F6D58">
        <w:rPr>
          <w:sz w:val="22"/>
          <w:szCs w:val="22"/>
          <w:u w:val="single"/>
        </w:rPr>
        <w:t>-</w:t>
      </w:r>
      <w:r w:rsidR="00BD4510">
        <w:rPr>
          <w:sz w:val="22"/>
          <w:szCs w:val="22"/>
          <w:u w:val="single"/>
        </w:rPr>
        <w:t>7779</w:t>
      </w:r>
      <w:r w:rsidRPr="00FF00BA">
        <w:rPr>
          <w:sz w:val="22"/>
          <w:szCs w:val="22"/>
          <w:u w:val="single"/>
        </w:rPr>
        <w:t xml:space="preserve"> | </w:t>
      </w:r>
      <w:r w:rsidR="00BD4510">
        <w:rPr>
          <w:sz w:val="22"/>
          <w:szCs w:val="22"/>
          <w:u w:val="single"/>
        </w:rPr>
        <w:t>jgilles</w:t>
      </w:r>
      <w:r w:rsidR="008F6D58">
        <w:rPr>
          <w:sz w:val="22"/>
          <w:szCs w:val="22"/>
          <w:u w:val="single"/>
        </w:rPr>
        <w:t>@berkeley.edu__________________</w:t>
      </w:r>
      <w:r w:rsidRPr="00FF00BA">
        <w:rPr>
          <w:sz w:val="22"/>
          <w:szCs w:val="22"/>
          <w:u w:val="single"/>
        </w:rPr>
        <w:t xml:space="preserve"> </w:t>
      </w:r>
    </w:p>
    <w:p w14:paraId="6008A35B" w14:textId="4AF7EC06" w:rsidR="00BB4AB4" w:rsidRPr="00BD4510" w:rsidRDefault="00BD4510" w:rsidP="00BD451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Welcome to the chapter! T</w:t>
      </w:r>
      <w:r w:rsidR="00BB4AB4">
        <w:rPr>
          <w:sz w:val="22"/>
          <w:szCs w:val="22"/>
        </w:rPr>
        <w:t>ake the new member survey</w:t>
      </w:r>
      <w:r w:rsidR="0054572B">
        <w:rPr>
          <w:sz w:val="22"/>
          <w:szCs w:val="22"/>
        </w:rPr>
        <w:t xml:space="preserve"> at</w:t>
      </w:r>
      <w:r>
        <w:rPr>
          <w:sz w:val="22"/>
          <w:szCs w:val="22"/>
        </w:rPr>
        <w:t xml:space="preserve"> </w:t>
      </w:r>
      <w:hyperlink r:id="rId20" w:history="1">
        <w:r w:rsidRPr="00BD4510">
          <w:rPr>
            <w:rStyle w:val="Hyperlink"/>
            <w:sz w:val="22"/>
            <w:szCs w:val="22"/>
          </w:rPr>
          <w:t>tiny.cc/</w:t>
        </w:r>
        <w:proofErr w:type="spellStart"/>
        <w:r w:rsidRPr="00BD4510">
          <w:rPr>
            <w:rStyle w:val="Hyperlink"/>
            <w:sz w:val="22"/>
            <w:szCs w:val="22"/>
          </w:rPr>
          <w:t>newmember</w:t>
        </w:r>
        <w:proofErr w:type="spellEnd"/>
      </w:hyperlink>
      <w:r w:rsidR="0054572B">
        <w:rPr>
          <w:sz w:val="22"/>
          <w:szCs w:val="22"/>
        </w:rPr>
        <w:t>.</w:t>
      </w:r>
    </w:p>
    <w:p w14:paraId="48C5142A" w14:textId="70CEE147" w:rsidR="00BB4AB4" w:rsidRDefault="00BB4AB4" w:rsidP="00B76D71">
      <w:pPr>
        <w:pBdr>
          <w:bottom w:val="single" w:sz="12" w:space="0" w:color="808080"/>
        </w:pBdr>
        <w:rPr>
          <w:sz w:val="22"/>
          <w:szCs w:val="22"/>
        </w:rPr>
      </w:pPr>
      <w:r>
        <w:rPr>
          <w:sz w:val="22"/>
          <w:szCs w:val="22"/>
        </w:rPr>
        <w:br/>
      </w:r>
      <w:r w:rsidR="00B76D71">
        <w:rPr>
          <w:b/>
          <w:bCs/>
          <w:sz w:val="22"/>
          <w:szCs w:val="22"/>
        </w:rPr>
        <w:t>VP FINANCE</w:t>
      </w:r>
      <w:r w:rsidR="00B76D71">
        <w:rPr>
          <w:sz w:val="22"/>
          <w:szCs w:val="22"/>
        </w:rPr>
        <w:t xml:space="preserve"> –Aidan Clark | (845) 240-5204 | </w:t>
      </w:r>
      <w:hyperlink r:id="rId21" w:history="1">
        <w:r w:rsidR="00B76D71" w:rsidRPr="00F23070">
          <w:rPr>
            <w:rStyle w:val="Hyperlink"/>
            <w:sz w:val="22"/>
            <w:szCs w:val="22"/>
          </w:rPr>
          <w:t>aidan.b.clark@gmail.com</w:t>
        </w:r>
      </w:hyperlink>
      <w:r w:rsidR="00B76D71">
        <w:rPr>
          <w:sz w:val="22"/>
          <w:szCs w:val="22"/>
        </w:rPr>
        <w:t xml:space="preserve"> </w:t>
      </w:r>
    </w:p>
    <w:p w14:paraId="1B7C6F4F" w14:textId="77777777" w:rsidR="007C526E" w:rsidRDefault="007C526E" w:rsidP="007C526E">
      <w:pPr>
        <w:ind w:left="720"/>
        <w:rPr>
          <w:sz w:val="22"/>
          <w:szCs w:val="22"/>
        </w:rPr>
      </w:pPr>
    </w:p>
    <w:p w14:paraId="4BA35CBC" w14:textId="77777777" w:rsidR="00BB4AB4" w:rsidRDefault="00BB4AB4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PAY ONE-TIME LIFETIME MEMBERSHIP FEE of $275 &amp; EMAIL HIM YOUR RECEIPT OF REGISTRATION PAYMENT: </w:t>
      </w:r>
      <w:hyperlink r:id="rId22" w:history="1">
        <w:r>
          <w:rPr>
            <w:color w:val="0000FF"/>
            <w:sz w:val="22"/>
            <w:szCs w:val="22"/>
            <w:u w:val="single"/>
          </w:rPr>
          <w:t>http</w:t>
        </w:r>
      </w:hyperlink>
      <w:hyperlink r:id="rId23" w:history="1">
        <w:proofErr w:type="gramStart"/>
        <w:r>
          <w:rPr>
            <w:color w:val="0000FF"/>
            <w:sz w:val="22"/>
            <w:szCs w:val="22"/>
            <w:u w:val="single"/>
          </w:rPr>
          <w:t>:/</w:t>
        </w:r>
        <w:proofErr w:type="gramEnd"/>
        <w:r>
          <w:rPr>
            <w:color w:val="0000FF"/>
            <w:sz w:val="22"/>
            <w:szCs w:val="22"/>
            <w:u w:val="single"/>
          </w:rPr>
          <w:t>/</w:t>
        </w:r>
      </w:hyperlink>
      <w:hyperlink r:id="rId24" w:history="1">
        <w:r>
          <w:rPr>
            <w:color w:val="0000FF"/>
            <w:sz w:val="22"/>
            <w:szCs w:val="22"/>
            <w:u w:val="single"/>
          </w:rPr>
          <w:t>www</w:t>
        </w:r>
      </w:hyperlink>
      <w:hyperlink r:id="rId25" w:history="1">
        <w:r>
          <w:rPr>
            <w:color w:val="0000FF"/>
            <w:sz w:val="22"/>
            <w:szCs w:val="22"/>
            <w:u w:val="single"/>
          </w:rPr>
          <w:t>.</w:t>
        </w:r>
      </w:hyperlink>
      <w:hyperlink r:id="rId26" w:history="1">
        <w:proofErr w:type="gramStart"/>
        <w:r>
          <w:rPr>
            <w:color w:val="0000FF"/>
            <w:sz w:val="22"/>
            <w:szCs w:val="22"/>
            <w:u w:val="single"/>
          </w:rPr>
          <w:t>sigep</w:t>
        </w:r>
        <w:proofErr w:type="gramEnd"/>
      </w:hyperlink>
      <w:hyperlink r:id="rId27" w:history="1">
        <w:r>
          <w:rPr>
            <w:color w:val="0000FF"/>
            <w:sz w:val="22"/>
            <w:szCs w:val="22"/>
            <w:u w:val="single"/>
          </w:rPr>
          <w:t>.</w:t>
        </w:r>
      </w:hyperlink>
      <w:hyperlink r:id="rId28" w:history="1">
        <w:r>
          <w:rPr>
            <w:color w:val="0000FF"/>
            <w:sz w:val="22"/>
            <w:szCs w:val="22"/>
            <w:u w:val="single"/>
          </w:rPr>
          <w:t>org</w:t>
        </w:r>
      </w:hyperlink>
      <w:hyperlink r:id="rId29" w:history="1">
        <w:r>
          <w:rPr>
            <w:color w:val="0000FF"/>
            <w:sz w:val="22"/>
            <w:szCs w:val="22"/>
            <w:u w:val="single"/>
          </w:rPr>
          <w:t>/</w:t>
        </w:r>
      </w:hyperlink>
      <w:hyperlink r:id="rId30" w:history="1">
        <w:r>
          <w:rPr>
            <w:color w:val="0000FF"/>
            <w:sz w:val="22"/>
            <w:szCs w:val="22"/>
            <w:u w:val="single"/>
          </w:rPr>
          <w:t>registration</w:t>
        </w:r>
      </w:hyperlink>
      <w:hyperlink r:id="rId31" w:history="1">
        <w:r>
          <w:rPr>
            <w:color w:val="0000FF"/>
            <w:sz w:val="22"/>
            <w:szCs w:val="22"/>
            <w:u w:val="single"/>
          </w:rPr>
          <w:t>/</w:t>
        </w:r>
      </w:hyperlink>
    </w:p>
    <w:p w14:paraId="55296B17" w14:textId="77777777" w:rsidR="00BB4AB4" w:rsidRDefault="008F6D58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Ask him about semester dues and</w:t>
      </w:r>
      <w:r w:rsidR="00BB4AB4">
        <w:rPr>
          <w:sz w:val="22"/>
          <w:szCs w:val="22"/>
        </w:rPr>
        <w:t xml:space="preserve"> optional payment plans</w:t>
      </w:r>
    </w:p>
    <w:p w14:paraId="30FE468B" w14:textId="7615C319" w:rsidR="00BB4AB4" w:rsidRDefault="00BB4AB4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House key: Sign key release form (can be found on website) &amp; obtain a key</w:t>
      </w:r>
      <w:r w:rsidR="008F6D58">
        <w:rPr>
          <w:sz w:val="22"/>
          <w:szCs w:val="22"/>
        </w:rPr>
        <w:t xml:space="preserve"> from </w:t>
      </w:r>
      <w:r w:rsidR="00B76D71">
        <w:rPr>
          <w:sz w:val="22"/>
          <w:szCs w:val="22"/>
        </w:rPr>
        <w:t>Spencer Ponce</w:t>
      </w:r>
    </w:p>
    <w:p w14:paraId="25E51FA2" w14:textId="77777777" w:rsidR="00BB4AB4" w:rsidRDefault="00BB4AB4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Ask him to </w:t>
      </w:r>
      <w:r w:rsidR="008F6D58">
        <w:rPr>
          <w:sz w:val="22"/>
          <w:szCs w:val="22"/>
        </w:rPr>
        <w:t xml:space="preserve">about </w:t>
      </w:r>
      <w:r>
        <w:rPr>
          <w:sz w:val="22"/>
          <w:szCs w:val="22"/>
        </w:rPr>
        <w:t>living in the house</w:t>
      </w:r>
    </w:p>
    <w:p w14:paraId="61FB5B39" w14:textId="77777777" w:rsidR="00BB4AB4" w:rsidRDefault="00BB4AB4">
      <w:pPr>
        <w:rPr>
          <w:sz w:val="22"/>
          <w:szCs w:val="22"/>
        </w:rPr>
      </w:pPr>
    </w:p>
    <w:p w14:paraId="02E77D97" w14:textId="0472DB80" w:rsidR="00BB4AB4" w:rsidRDefault="00BB4AB4">
      <w:pPr>
        <w:pBdr>
          <w:bottom w:val="single" w:sz="12" w:space="0" w:color="808080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VP COMMUNICATIONS </w:t>
      </w:r>
      <w:r>
        <w:rPr>
          <w:sz w:val="22"/>
          <w:szCs w:val="22"/>
        </w:rPr>
        <w:t xml:space="preserve">– </w:t>
      </w:r>
      <w:proofErr w:type="spellStart"/>
      <w:r w:rsidR="00B76D71">
        <w:rPr>
          <w:sz w:val="22"/>
          <w:szCs w:val="22"/>
        </w:rPr>
        <w:t>Divit</w:t>
      </w:r>
      <w:proofErr w:type="spellEnd"/>
      <w:r w:rsidR="00B76D71">
        <w:rPr>
          <w:sz w:val="22"/>
          <w:szCs w:val="22"/>
        </w:rPr>
        <w:t xml:space="preserve"> </w:t>
      </w:r>
      <w:proofErr w:type="spellStart"/>
      <w:r w:rsidR="00B76D71">
        <w:rPr>
          <w:sz w:val="22"/>
          <w:szCs w:val="22"/>
        </w:rPr>
        <w:t>Sood</w:t>
      </w:r>
      <w:proofErr w:type="spellEnd"/>
      <w:r w:rsidR="008F6D58">
        <w:rPr>
          <w:sz w:val="22"/>
          <w:szCs w:val="22"/>
        </w:rPr>
        <w:t xml:space="preserve"> | </w:t>
      </w:r>
      <w:r w:rsidR="0030619D" w:rsidRPr="0030619D">
        <w:rPr>
          <w:sz w:val="22"/>
          <w:szCs w:val="22"/>
        </w:rPr>
        <w:t>(</w:t>
      </w:r>
      <w:r w:rsidR="00B76D71">
        <w:rPr>
          <w:color w:val="434343"/>
          <w:sz w:val="22"/>
          <w:szCs w:val="22"/>
        </w:rPr>
        <w:t>510</w:t>
      </w:r>
      <w:r w:rsidR="0030619D" w:rsidRPr="0030619D">
        <w:rPr>
          <w:color w:val="434343"/>
          <w:sz w:val="22"/>
          <w:szCs w:val="22"/>
        </w:rPr>
        <w:t xml:space="preserve">) </w:t>
      </w:r>
      <w:r w:rsidR="00B76D71">
        <w:rPr>
          <w:color w:val="434343"/>
          <w:sz w:val="22"/>
          <w:szCs w:val="22"/>
        </w:rPr>
        <w:t>882</w:t>
      </w:r>
      <w:r w:rsidR="0030619D" w:rsidRPr="0030619D">
        <w:rPr>
          <w:color w:val="434343"/>
          <w:sz w:val="22"/>
          <w:szCs w:val="22"/>
        </w:rPr>
        <w:t>-</w:t>
      </w:r>
      <w:r w:rsidR="00B76D71">
        <w:rPr>
          <w:color w:val="434343"/>
          <w:sz w:val="22"/>
          <w:szCs w:val="22"/>
        </w:rPr>
        <w:t>0582</w:t>
      </w:r>
      <w:r w:rsidR="008F6D5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hyperlink r:id="rId32" w:history="1">
        <w:r w:rsidR="00B76D71" w:rsidRPr="00F23070">
          <w:rPr>
            <w:rStyle w:val="Hyperlink"/>
            <w:sz w:val="22"/>
            <w:szCs w:val="22"/>
          </w:rPr>
          <w:t>divit2@berkeley.edu</w:t>
        </w:r>
      </w:hyperlink>
      <w:r w:rsidR="00B76D71">
        <w:rPr>
          <w:sz w:val="22"/>
          <w:szCs w:val="22"/>
        </w:rPr>
        <w:t xml:space="preserve"> </w:t>
      </w:r>
    </w:p>
    <w:p w14:paraId="05C9C235" w14:textId="77777777" w:rsidR="00BB4AB4" w:rsidRDefault="00BB4AB4">
      <w:pPr>
        <w:rPr>
          <w:sz w:val="22"/>
          <w:szCs w:val="22"/>
        </w:rPr>
      </w:pPr>
    </w:p>
    <w:p w14:paraId="71E9CFC3" w14:textId="77777777" w:rsidR="00BB4AB4" w:rsidRPr="00DD4DFC" w:rsidRDefault="008F6D58">
      <w:pPr>
        <w:numPr>
          <w:ilvl w:val="0"/>
          <w:numId w:val="5"/>
        </w:numPr>
        <w:rPr>
          <w:sz w:val="22"/>
          <w:szCs w:val="22"/>
        </w:rPr>
      </w:pPr>
      <w:r w:rsidRPr="008F6D58">
        <w:rPr>
          <w:color w:val="262626"/>
          <w:sz w:val="22"/>
          <w:szCs w:val="22"/>
        </w:rPr>
        <w:t>Create a profile on calsigep.com and complete all contact information, biography, and include a profile picture.</w:t>
      </w:r>
    </w:p>
    <w:p w14:paraId="192AAC6D" w14:textId="32A98208" w:rsidR="00B76D71" w:rsidRPr="00B76D71" w:rsidRDefault="00DD4DFC" w:rsidP="00B76D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Add </w:t>
      </w:r>
      <w:hyperlink r:id="rId33" w:history="1">
        <w:r w:rsidR="005B32AD" w:rsidRPr="00DD2515">
          <w:rPr>
            <w:rStyle w:val="Hyperlink"/>
            <w:sz w:val="22"/>
            <w:szCs w:val="22"/>
          </w:rPr>
          <w:t>sigepucberkeley@gmail.com</w:t>
        </w:r>
      </w:hyperlink>
      <w:r w:rsidR="005B32AD">
        <w:rPr>
          <w:sz w:val="22"/>
          <w:szCs w:val="22"/>
        </w:rPr>
        <w:t xml:space="preserve"> on your Google account calend</w:t>
      </w:r>
      <w:r w:rsidR="00B76D71">
        <w:rPr>
          <w:sz w:val="22"/>
          <w:szCs w:val="22"/>
        </w:rPr>
        <w:t>ar.</w:t>
      </w:r>
    </w:p>
    <w:p w14:paraId="750ECF58" w14:textId="77777777" w:rsidR="00B76D71" w:rsidRDefault="00B76D71">
      <w:pPr>
        <w:pBdr>
          <w:bottom w:val="single" w:sz="12" w:space="0" w:color="808080"/>
        </w:pBdr>
        <w:rPr>
          <w:b/>
          <w:bCs/>
          <w:sz w:val="22"/>
          <w:szCs w:val="22"/>
        </w:rPr>
      </w:pPr>
    </w:p>
    <w:p w14:paraId="38CC8729" w14:textId="1C3E67C3" w:rsidR="00BB4AB4" w:rsidRDefault="00BB4AB4">
      <w:pPr>
        <w:pBdr>
          <w:bottom w:val="single" w:sz="12" w:space="0" w:color="808080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CHAPLAIN </w:t>
      </w:r>
      <w:r>
        <w:rPr>
          <w:sz w:val="22"/>
          <w:szCs w:val="22"/>
        </w:rPr>
        <w:t xml:space="preserve">– </w:t>
      </w:r>
      <w:r w:rsidR="00B76D71">
        <w:rPr>
          <w:sz w:val="22"/>
          <w:szCs w:val="22"/>
        </w:rPr>
        <w:t>Keane Ellis</w:t>
      </w:r>
      <w:r>
        <w:rPr>
          <w:sz w:val="22"/>
          <w:szCs w:val="22"/>
        </w:rPr>
        <w:t xml:space="preserve"> | (</w:t>
      </w:r>
      <w:r w:rsidR="00B76D71">
        <w:rPr>
          <w:sz w:val="22"/>
          <w:szCs w:val="22"/>
        </w:rPr>
        <w:t>559</w:t>
      </w:r>
      <w:r>
        <w:rPr>
          <w:sz w:val="22"/>
          <w:szCs w:val="22"/>
        </w:rPr>
        <w:t xml:space="preserve">) </w:t>
      </w:r>
      <w:r w:rsidR="00B76D71">
        <w:rPr>
          <w:sz w:val="22"/>
          <w:szCs w:val="22"/>
        </w:rPr>
        <w:t>560</w:t>
      </w:r>
      <w:r w:rsidR="008F6D58">
        <w:rPr>
          <w:sz w:val="22"/>
          <w:szCs w:val="22"/>
        </w:rPr>
        <w:t>-</w:t>
      </w:r>
      <w:r w:rsidR="00B76D71">
        <w:rPr>
          <w:sz w:val="22"/>
          <w:szCs w:val="22"/>
        </w:rPr>
        <w:t>6195</w:t>
      </w:r>
      <w:r w:rsidR="008F6D58">
        <w:rPr>
          <w:sz w:val="22"/>
          <w:szCs w:val="22"/>
        </w:rPr>
        <w:t xml:space="preserve"> | </w:t>
      </w:r>
      <w:hyperlink r:id="rId34" w:history="1">
        <w:r w:rsidR="00B76D71" w:rsidRPr="00F23070">
          <w:rPr>
            <w:rStyle w:val="Hyperlink"/>
            <w:sz w:val="22"/>
            <w:szCs w:val="22"/>
          </w:rPr>
          <w:t>keanellis@berkeley.edu</w:t>
        </w:r>
      </w:hyperlink>
      <w:r w:rsidR="00B76D71">
        <w:rPr>
          <w:sz w:val="22"/>
          <w:szCs w:val="22"/>
        </w:rPr>
        <w:t xml:space="preserve"> </w:t>
      </w:r>
    </w:p>
    <w:p w14:paraId="196A09A9" w14:textId="77777777" w:rsidR="00BB4AB4" w:rsidRDefault="00BB4AB4">
      <w:pPr>
        <w:rPr>
          <w:sz w:val="22"/>
          <w:szCs w:val="22"/>
        </w:rPr>
      </w:pPr>
    </w:p>
    <w:p w14:paraId="1401631A" w14:textId="6C385A4E" w:rsidR="008F6D58" w:rsidRPr="008F6D58" w:rsidRDefault="008F6D58" w:rsidP="008F6D58">
      <w:pPr>
        <w:numPr>
          <w:ilvl w:val="0"/>
          <w:numId w:val="8"/>
        </w:numPr>
        <w:rPr>
          <w:color w:val="262626"/>
          <w:sz w:val="22"/>
          <w:szCs w:val="22"/>
        </w:rPr>
      </w:pPr>
      <w:r w:rsidRPr="008F6D58">
        <w:rPr>
          <w:color w:val="262626"/>
          <w:sz w:val="22"/>
          <w:szCs w:val="22"/>
        </w:rPr>
        <w:t xml:space="preserve">Ask him about academic, </w:t>
      </w:r>
      <w:r w:rsidR="00B76D71">
        <w:rPr>
          <w:color w:val="262626"/>
          <w:sz w:val="22"/>
          <w:szCs w:val="22"/>
        </w:rPr>
        <w:t>house, and attendance standards</w:t>
      </w:r>
    </w:p>
    <w:p w14:paraId="14439398" w14:textId="77777777" w:rsidR="008F6D58" w:rsidRPr="008F6D58" w:rsidRDefault="008F6D58" w:rsidP="008F6D58">
      <w:pPr>
        <w:numPr>
          <w:ilvl w:val="0"/>
          <w:numId w:val="8"/>
        </w:numPr>
        <w:rPr>
          <w:color w:val="262626"/>
          <w:sz w:val="22"/>
          <w:szCs w:val="22"/>
        </w:rPr>
      </w:pPr>
      <w:r w:rsidRPr="008F6D58">
        <w:rPr>
          <w:color w:val="262626"/>
          <w:sz w:val="22"/>
          <w:szCs w:val="22"/>
        </w:rPr>
        <w:t>Ask about drug and alcohol policy</w:t>
      </w:r>
    </w:p>
    <w:p w14:paraId="3BEA99E2" w14:textId="0C1714BB" w:rsidR="00B76D71" w:rsidRDefault="008F6D58" w:rsidP="00B76D71">
      <w:pPr>
        <w:numPr>
          <w:ilvl w:val="0"/>
          <w:numId w:val="8"/>
        </w:numPr>
        <w:rPr>
          <w:color w:val="262626"/>
          <w:sz w:val="22"/>
          <w:szCs w:val="22"/>
        </w:rPr>
      </w:pPr>
      <w:r w:rsidRPr="008F6D58">
        <w:rPr>
          <w:color w:val="262626"/>
          <w:sz w:val="22"/>
          <w:szCs w:val="22"/>
        </w:rPr>
        <w:t>Submit Membership Agreement Form (find on website; leave President and</w:t>
      </w:r>
      <w:r w:rsidR="001729A0">
        <w:rPr>
          <w:color w:val="262626"/>
          <w:sz w:val="22"/>
          <w:szCs w:val="22"/>
        </w:rPr>
        <w:t xml:space="preserve"> VP Standards signatures blank)</w:t>
      </w:r>
    </w:p>
    <w:p w14:paraId="6C830D71" w14:textId="77777777" w:rsidR="00B76D71" w:rsidRPr="00B76D71" w:rsidRDefault="00B76D71" w:rsidP="00B76D71">
      <w:pPr>
        <w:rPr>
          <w:color w:val="262626"/>
          <w:sz w:val="22"/>
          <w:szCs w:val="22"/>
        </w:rPr>
      </w:pPr>
    </w:p>
    <w:p w14:paraId="550EC54B" w14:textId="48A02220" w:rsidR="00BB4AB4" w:rsidRDefault="00BB4AB4">
      <w:pPr>
        <w:pBdr>
          <w:bottom w:val="single" w:sz="12" w:space="0" w:color="808080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VP PROGRAMMING </w:t>
      </w:r>
      <w:r w:rsidR="0030619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76D71">
        <w:rPr>
          <w:sz w:val="22"/>
          <w:szCs w:val="22"/>
        </w:rPr>
        <w:t>Eric Liu</w:t>
      </w:r>
      <w:r w:rsidR="007C526E"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(</w:t>
      </w:r>
      <w:r w:rsidR="0030619D">
        <w:rPr>
          <w:sz w:val="22"/>
          <w:szCs w:val="22"/>
        </w:rPr>
        <w:t>9</w:t>
      </w:r>
      <w:r w:rsidR="00B76D71">
        <w:rPr>
          <w:sz w:val="22"/>
          <w:szCs w:val="22"/>
        </w:rPr>
        <w:t>0</w:t>
      </w:r>
      <w:r w:rsidR="0030619D">
        <w:rPr>
          <w:sz w:val="22"/>
          <w:szCs w:val="22"/>
        </w:rPr>
        <w:t>9</w:t>
      </w:r>
      <w:r>
        <w:rPr>
          <w:sz w:val="22"/>
          <w:szCs w:val="22"/>
        </w:rPr>
        <w:t>)</w:t>
      </w:r>
      <w:r w:rsidR="001729A0">
        <w:rPr>
          <w:sz w:val="22"/>
          <w:szCs w:val="22"/>
        </w:rPr>
        <w:t xml:space="preserve"> </w:t>
      </w:r>
      <w:r w:rsidR="00B76D71">
        <w:rPr>
          <w:sz w:val="22"/>
          <w:szCs w:val="22"/>
        </w:rPr>
        <w:t>327</w:t>
      </w:r>
      <w:r w:rsidR="0030619D">
        <w:rPr>
          <w:sz w:val="22"/>
          <w:szCs w:val="22"/>
        </w:rPr>
        <w:t>-</w:t>
      </w:r>
      <w:r w:rsidR="00B76D71">
        <w:rPr>
          <w:sz w:val="22"/>
          <w:szCs w:val="22"/>
        </w:rPr>
        <w:t>1317</w:t>
      </w:r>
      <w:r>
        <w:rPr>
          <w:sz w:val="22"/>
          <w:szCs w:val="22"/>
        </w:rPr>
        <w:t xml:space="preserve"> | </w:t>
      </w:r>
      <w:hyperlink r:id="rId35" w:history="1">
        <w:r w:rsidR="00B76D71" w:rsidRPr="00F23070">
          <w:rPr>
            <w:rStyle w:val="Hyperlink"/>
            <w:sz w:val="22"/>
            <w:szCs w:val="22"/>
          </w:rPr>
          <w:t>liu.eric@berkeley.edu</w:t>
        </w:r>
      </w:hyperlink>
      <w:r w:rsidR="00B76D71">
        <w:rPr>
          <w:sz w:val="22"/>
          <w:szCs w:val="22"/>
        </w:rPr>
        <w:t xml:space="preserve"> </w:t>
      </w:r>
    </w:p>
    <w:p w14:paraId="32B3BB31" w14:textId="77777777" w:rsidR="00BB4AB4" w:rsidRDefault="00BB4AB4">
      <w:pPr>
        <w:rPr>
          <w:sz w:val="22"/>
          <w:szCs w:val="22"/>
        </w:rPr>
      </w:pPr>
    </w:p>
    <w:p w14:paraId="342124B0" w14:textId="6DE94AD3" w:rsidR="00BB4AB4" w:rsidRDefault="00BB4AB4">
      <w:pPr>
        <w:numPr>
          <w:ilvl w:val="0"/>
          <w:numId w:val="7"/>
        </w:numPr>
        <w:tabs>
          <w:tab w:val="num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Ask him about set up and </w:t>
      </w:r>
      <w:r w:rsidR="00B76D71">
        <w:rPr>
          <w:sz w:val="22"/>
          <w:szCs w:val="22"/>
        </w:rPr>
        <w:t>cleanup</w:t>
      </w:r>
      <w:r>
        <w:rPr>
          <w:sz w:val="22"/>
          <w:szCs w:val="22"/>
        </w:rPr>
        <w:t xml:space="preserve"> for all events.</w:t>
      </w:r>
    </w:p>
    <w:p w14:paraId="0A2697BD" w14:textId="77777777" w:rsidR="00BB4AB4" w:rsidRDefault="00BB4AB4">
      <w:pPr>
        <w:numPr>
          <w:ilvl w:val="0"/>
          <w:numId w:val="7"/>
        </w:numPr>
        <w:tabs>
          <w:tab w:val="num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Ask him about alcohol expectations at all events. </w:t>
      </w:r>
    </w:p>
    <w:p w14:paraId="0597E9D5" w14:textId="77777777" w:rsidR="00BB4AB4" w:rsidRDefault="00BB4AB4">
      <w:pPr>
        <w:rPr>
          <w:sz w:val="22"/>
          <w:szCs w:val="22"/>
        </w:rPr>
      </w:pPr>
    </w:p>
    <w:p w14:paraId="2FF23E63" w14:textId="77777777" w:rsidR="00BB4AB4" w:rsidRDefault="00BB4AB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NOTE: </w:t>
      </w:r>
      <w:r>
        <w:rPr>
          <w:sz w:val="22"/>
          <w:szCs w:val="22"/>
        </w:rPr>
        <w:t>Items in ALL CAPS must be completed and confirmed before passing through the Sigma Rite of Passage.</w:t>
      </w:r>
    </w:p>
    <w:sectPr w:rsidR="00BB4AB4" w:rsidSect="00DD4DFC">
      <w:headerReference w:type="default" r:id="rId36"/>
      <w:footerReference w:type="default" r:id="rId37"/>
      <w:pgSz w:w="12240" w:h="15840"/>
      <w:pgMar w:top="1440" w:right="99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8B05E" w14:textId="77777777" w:rsidR="003543A4" w:rsidRDefault="003543A4">
      <w:r>
        <w:separator/>
      </w:r>
    </w:p>
  </w:endnote>
  <w:endnote w:type="continuationSeparator" w:id="0">
    <w:p w14:paraId="3489E603" w14:textId="77777777" w:rsidR="003543A4" w:rsidRDefault="00354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1C2D8" w14:textId="77777777" w:rsidR="00DD4DFC" w:rsidRDefault="00DD4DFC">
    <w:pPr>
      <w:jc w:val="center"/>
    </w:pPr>
    <w:r>
      <w:rPr>
        <w:noProof/>
      </w:rPr>
      <w:drawing>
        <wp:inline distT="0" distB="0" distL="0" distR="0" wp14:anchorId="54D4893F" wp14:editId="78A22587">
          <wp:extent cx="5486400" cy="266700"/>
          <wp:effectExtent l="0" t="0" r="0" b="1270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CBAB3" w14:textId="77777777" w:rsidR="003543A4" w:rsidRDefault="003543A4">
      <w:r>
        <w:separator/>
      </w:r>
    </w:p>
  </w:footnote>
  <w:footnote w:type="continuationSeparator" w:id="0">
    <w:p w14:paraId="458292E5" w14:textId="77777777" w:rsidR="003543A4" w:rsidRDefault="00354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F2FE7" w14:textId="77777777" w:rsidR="00DD4DFC" w:rsidRDefault="00DD4DFC">
    <w:pPr>
      <w:jc w:val="center"/>
    </w:pPr>
    <w:r>
      <w:rPr>
        <w:noProof/>
      </w:rPr>
      <w:drawing>
        <wp:inline distT="0" distB="0" distL="0" distR="0" wp14:anchorId="7BBC50E3" wp14:editId="02781BF0">
          <wp:extent cx="5524500" cy="393700"/>
          <wp:effectExtent l="0" t="0" r="1270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714A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AFC3C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6C43C8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1149E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6E0DB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FBA9D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53CBE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E3A6F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416147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36608E4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9F2DE8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922D23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9B2979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F40B1B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6AC0AF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6A0E24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774A6C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00650B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AECA2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4D888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0EC92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5B288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E14FF6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E7C6EF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E5AF5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00E3E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4BA361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83721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0A82D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1F05E3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F8AE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BB498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5286BB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BCCA7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F4C621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82480B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3726058A"/>
    <w:lvl w:ilvl="0" w:tplc="ECE6E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7E610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6A0E7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7FC88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306B11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65A92D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9DA24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3267F7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BEE6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383A5AB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EDEE830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C0EC114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FB82A9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58B668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95EEBE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78A674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D24FEA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0720E1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C4A698C2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124D83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D060E7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4FAE97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01EAEEE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1A219E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2CE485A8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199CF5E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8A9AD916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114E16C2"/>
    <w:multiLevelType w:val="hybridMultilevel"/>
    <w:tmpl w:val="7940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1729A0"/>
    <w:rsid w:val="0030619D"/>
    <w:rsid w:val="003543A4"/>
    <w:rsid w:val="00464214"/>
    <w:rsid w:val="0054572B"/>
    <w:rsid w:val="005B32AD"/>
    <w:rsid w:val="006C571C"/>
    <w:rsid w:val="007C526E"/>
    <w:rsid w:val="008F6D58"/>
    <w:rsid w:val="009E280B"/>
    <w:rsid w:val="00A319D8"/>
    <w:rsid w:val="00A77B3E"/>
    <w:rsid w:val="00AE3A9F"/>
    <w:rsid w:val="00B53D89"/>
    <w:rsid w:val="00B76D71"/>
    <w:rsid w:val="00BB4AB4"/>
    <w:rsid w:val="00BD4510"/>
    <w:rsid w:val="00CE3D21"/>
    <w:rsid w:val="00D32B4B"/>
    <w:rsid w:val="00DD4D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20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32B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2B4B"/>
    <w:rPr>
      <w:rFonts w:ascii="Lucida Grande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rsid w:val="00D32B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D4D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DFC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DD4D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DFC"/>
    <w:rPr>
      <w:color w:val="000000"/>
      <w:sz w:val="24"/>
      <w:szCs w:val="24"/>
    </w:rPr>
  </w:style>
  <w:style w:type="paragraph" w:styleId="ListParagraph">
    <w:name w:val="List Paragraph"/>
    <w:basedOn w:val="Normal"/>
    <w:rsid w:val="00DD4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32B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2B4B"/>
    <w:rPr>
      <w:rFonts w:ascii="Lucida Grande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rsid w:val="00D32B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D4D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DFC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DD4D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DFC"/>
    <w:rPr>
      <w:color w:val="000000"/>
      <w:sz w:val="24"/>
      <w:szCs w:val="24"/>
    </w:rPr>
  </w:style>
  <w:style w:type="paragraph" w:styleId="ListParagraph">
    <w:name w:val="List Paragraph"/>
    <w:basedOn w:val="Normal"/>
    <w:rsid w:val="00DD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ampuslife.berkeley.edu/greek/calMUSE" TargetMode="External"/><Relationship Id="rId18" Type="http://schemas.openxmlformats.org/officeDocument/2006/relationships/hyperlink" Target="http://campuslife.berkeley.edu/greek/calMUSE" TargetMode="External"/><Relationship Id="rId26" Type="http://schemas.openxmlformats.org/officeDocument/2006/relationships/hyperlink" Target="http://www.sigep.org/registration/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aidan.b.clark@gmail.com" TargetMode="External"/><Relationship Id="rId34" Type="http://schemas.openxmlformats.org/officeDocument/2006/relationships/hyperlink" Target="mailto:keanellis@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ampuslife.berkeley.edu/greek/calMUSE" TargetMode="External"/><Relationship Id="rId17" Type="http://schemas.openxmlformats.org/officeDocument/2006/relationships/hyperlink" Target="http://campuslife.berkeley.edu/greek/calMUSE" TargetMode="External"/><Relationship Id="rId25" Type="http://schemas.openxmlformats.org/officeDocument/2006/relationships/hyperlink" Target="http://www.sigep.org/registration/" TargetMode="External"/><Relationship Id="rId33" Type="http://schemas.openxmlformats.org/officeDocument/2006/relationships/hyperlink" Target="mailto:sigepucberkeley@gmail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ampuslife.berkeley.edu/greek/calMUSE" TargetMode="External"/><Relationship Id="rId20" Type="http://schemas.openxmlformats.org/officeDocument/2006/relationships/hyperlink" Target="file:///C:\Users\Matthew\Downloads\tiny.cc\newmember" TargetMode="External"/><Relationship Id="rId29" Type="http://schemas.openxmlformats.org/officeDocument/2006/relationships/hyperlink" Target="http://www.sigep.org/registration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ampuslife.berkeley.edu/greek/calMUSE" TargetMode="External"/><Relationship Id="rId24" Type="http://schemas.openxmlformats.org/officeDocument/2006/relationships/hyperlink" Target="http://www.sigep.org/registration/" TargetMode="External"/><Relationship Id="rId32" Type="http://schemas.openxmlformats.org/officeDocument/2006/relationships/hyperlink" Target="mailto:divit2@berkeley.edu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campuslife.berkeley.edu/greek/calMUSE" TargetMode="External"/><Relationship Id="rId23" Type="http://schemas.openxmlformats.org/officeDocument/2006/relationships/hyperlink" Target="http://www.sigep.org/registration/" TargetMode="External"/><Relationship Id="rId28" Type="http://schemas.openxmlformats.org/officeDocument/2006/relationships/hyperlink" Target="http://www.sigep.org/registration/" TargetMode="External"/><Relationship Id="rId36" Type="http://schemas.openxmlformats.org/officeDocument/2006/relationships/header" Target="header1.xml"/><Relationship Id="rId10" Type="http://schemas.openxmlformats.org/officeDocument/2006/relationships/hyperlink" Target="http://campuslife.berkeley.edu/greek/calMUSE" TargetMode="External"/><Relationship Id="rId19" Type="http://schemas.openxmlformats.org/officeDocument/2006/relationships/hyperlink" Target="mailto:milanamin@berkeley.edu" TargetMode="External"/><Relationship Id="rId31" Type="http://schemas.openxmlformats.org/officeDocument/2006/relationships/hyperlink" Target="http://www.sigep.org/registr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mpuslife.berkeley.edu/greek/calMUSE" TargetMode="External"/><Relationship Id="rId14" Type="http://schemas.openxmlformats.org/officeDocument/2006/relationships/hyperlink" Target="http://campuslife.berkeley.edu/greek/calMUSE" TargetMode="External"/><Relationship Id="rId22" Type="http://schemas.openxmlformats.org/officeDocument/2006/relationships/hyperlink" Target="http://www.sigep.org/registration/" TargetMode="External"/><Relationship Id="rId27" Type="http://schemas.openxmlformats.org/officeDocument/2006/relationships/hyperlink" Target="http://www.sigep.org/registration/" TargetMode="External"/><Relationship Id="rId30" Type="http://schemas.openxmlformats.org/officeDocument/2006/relationships/hyperlink" Target="http://www.sigep.org/registration/" TargetMode="External"/><Relationship Id="rId35" Type="http://schemas.openxmlformats.org/officeDocument/2006/relationships/hyperlink" Target="mailto:liu.eric@berkeley.edu" TargetMode="External"/><Relationship Id="rId8" Type="http://schemas.openxmlformats.org/officeDocument/2006/relationships/hyperlink" Target="http://campuslife.berkeley.edu/greek/calMUSE" TargetMode="External"/><Relationship Id="rId3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Links>
    <vt:vector size="240" baseType="variant">
      <vt:variant>
        <vt:i4>2031684</vt:i4>
      </vt:variant>
      <vt:variant>
        <vt:i4>117</vt:i4>
      </vt:variant>
      <vt:variant>
        <vt:i4>0</vt:i4>
      </vt:variant>
      <vt:variant>
        <vt:i4>5</vt:i4>
      </vt:variant>
      <vt:variant>
        <vt:lpwstr>mailto:boardstandards@gmail.com</vt:lpwstr>
      </vt:variant>
      <vt:variant>
        <vt:lpwstr/>
      </vt:variant>
      <vt:variant>
        <vt:i4>2031684</vt:i4>
      </vt:variant>
      <vt:variant>
        <vt:i4>114</vt:i4>
      </vt:variant>
      <vt:variant>
        <vt:i4>0</vt:i4>
      </vt:variant>
      <vt:variant>
        <vt:i4>5</vt:i4>
      </vt:variant>
      <vt:variant>
        <vt:lpwstr>mailto:boardstandards@gmail.com</vt:lpwstr>
      </vt:variant>
      <vt:variant>
        <vt:lpwstr/>
      </vt:variant>
      <vt:variant>
        <vt:i4>2031684</vt:i4>
      </vt:variant>
      <vt:variant>
        <vt:i4>111</vt:i4>
      </vt:variant>
      <vt:variant>
        <vt:i4>0</vt:i4>
      </vt:variant>
      <vt:variant>
        <vt:i4>5</vt:i4>
      </vt:variant>
      <vt:variant>
        <vt:lpwstr>mailto:boardstandards@gmail.com</vt:lpwstr>
      </vt:variant>
      <vt:variant>
        <vt:lpwstr/>
      </vt:variant>
      <vt:variant>
        <vt:i4>2031684</vt:i4>
      </vt:variant>
      <vt:variant>
        <vt:i4>108</vt:i4>
      </vt:variant>
      <vt:variant>
        <vt:i4>0</vt:i4>
      </vt:variant>
      <vt:variant>
        <vt:i4>5</vt:i4>
      </vt:variant>
      <vt:variant>
        <vt:lpwstr>mailto:boardstandards@gmail.com</vt:lpwstr>
      </vt:variant>
      <vt:variant>
        <vt:lpwstr/>
      </vt:variant>
      <vt:variant>
        <vt:i4>2031684</vt:i4>
      </vt:variant>
      <vt:variant>
        <vt:i4>105</vt:i4>
      </vt:variant>
      <vt:variant>
        <vt:i4>0</vt:i4>
      </vt:variant>
      <vt:variant>
        <vt:i4>5</vt:i4>
      </vt:variant>
      <vt:variant>
        <vt:lpwstr>mailto:boardstandards@gmail.com</vt:lpwstr>
      </vt:variant>
      <vt:variant>
        <vt:lpwstr/>
      </vt:variant>
      <vt:variant>
        <vt:i4>720903</vt:i4>
      </vt:variant>
      <vt:variant>
        <vt:i4>102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720903</vt:i4>
      </vt:variant>
      <vt:variant>
        <vt:i4>99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720903</vt:i4>
      </vt:variant>
      <vt:variant>
        <vt:i4>96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720903</vt:i4>
      </vt:variant>
      <vt:variant>
        <vt:i4>93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720903</vt:i4>
      </vt:variant>
      <vt:variant>
        <vt:i4>90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720903</vt:i4>
      </vt:variant>
      <vt:variant>
        <vt:i4>87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720903</vt:i4>
      </vt:variant>
      <vt:variant>
        <vt:i4>84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720903</vt:i4>
      </vt:variant>
      <vt:variant>
        <vt:i4>81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720903</vt:i4>
      </vt:variant>
      <vt:variant>
        <vt:i4>78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720903</vt:i4>
      </vt:variant>
      <vt:variant>
        <vt:i4>75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720903</vt:i4>
      </vt:variant>
      <vt:variant>
        <vt:i4>72</vt:i4>
      </vt:variant>
      <vt:variant>
        <vt:i4>0</vt:i4>
      </vt:variant>
      <vt:variant>
        <vt:i4>5</vt:i4>
      </vt:variant>
      <vt:variant>
        <vt:lpwstr>http://www.facebook.com/pages/SigEp-Sigma-Phi-Epsilon-UC-Berkeley/132256920153048?ref=ts</vt:lpwstr>
      </vt:variant>
      <vt:variant>
        <vt:lpwstr/>
      </vt:variant>
      <vt:variant>
        <vt:i4>3735651</vt:i4>
      </vt:variant>
      <vt:variant>
        <vt:i4>69</vt:i4>
      </vt:variant>
      <vt:variant>
        <vt:i4>0</vt:i4>
      </vt:variant>
      <vt:variant>
        <vt:i4>5</vt:i4>
      </vt:variant>
      <vt:variant>
        <vt:lpwstr>http://sigep.clubconnecter.com</vt:lpwstr>
      </vt:variant>
      <vt:variant>
        <vt:lpwstr/>
      </vt:variant>
      <vt:variant>
        <vt:i4>3735651</vt:i4>
      </vt:variant>
      <vt:variant>
        <vt:i4>66</vt:i4>
      </vt:variant>
      <vt:variant>
        <vt:i4>0</vt:i4>
      </vt:variant>
      <vt:variant>
        <vt:i4>5</vt:i4>
      </vt:variant>
      <vt:variant>
        <vt:lpwstr>http://sigep.clubconnecter.com</vt:lpwstr>
      </vt:variant>
      <vt:variant>
        <vt:lpwstr/>
      </vt:variant>
      <vt:variant>
        <vt:i4>3735651</vt:i4>
      </vt:variant>
      <vt:variant>
        <vt:i4>63</vt:i4>
      </vt:variant>
      <vt:variant>
        <vt:i4>0</vt:i4>
      </vt:variant>
      <vt:variant>
        <vt:i4>5</vt:i4>
      </vt:variant>
      <vt:variant>
        <vt:lpwstr>http://sigep.clubconnecter.com</vt:lpwstr>
      </vt:variant>
      <vt:variant>
        <vt:lpwstr/>
      </vt:variant>
      <vt:variant>
        <vt:i4>6750257</vt:i4>
      </vt:variant>
      <vt:variant>
        <vt:i4>60</vt:i4>
      </vt:variant>
      <vt:variant>
        <vt:i4>0</vt:i4>
      </vt:variant>
      <vt:variant>
        <vt:i4>5</vt:i4>
      </vt:variant>
      <vt:variant>
        <vt:lpwstr>http://www.sigep.org/registration/</vt:lpwstr>
      </vt:variant>
      <vt:variant>
        <vt:lpwstr/>
      </vt:variant>
      <vt:variant>
        <vt:i4>6750257</vt:i4>
      </vt:variant>
      <vt:variant>
        <vt:i4>57</vt:i4>
      </vt:variant>
      <vt:variant>
        <vt:i4>0</vt:i4>
      </vt:variant>
      <vt:variant>
        <vt:i4>5</vt:i4>
      </vt:variant>
      <vt:variant>
        <vt:lpwstr>http://www.sigep.org/registration/</vt:lpwstr>
      </vt:variant>
      <vt:variant>
        <vt:lpwstr/>
      </vt:variant>
      <vt:variant>
        <vt:i4>6750257</vt:i4>
      </vt:variant>
      <vt:variant>
        <vt:i4>54</vt:i4>
      </vt:variant>
      <vt:variant>
        <vt:i4>0</vt:i4>
      </vt:variant>
      <vt:variant>
        <vt:i4>5</vt:i4>
      </vt:variant>
      <vt:variant>
        <vt:lpwstr>http://www.sigep.org/registration/</vt:lpwstr>
      </vt:variant>
      <vt:variant>
        <vt:lpwstr/>
      </vt:variant>
      <vt:variant>
        <vt:i4>6750257</vt:i4>
      </vt:variant>
      <vt:variant>
        <vt:i4>51</vt:i4>
      </vt:variant>
      <vt:variant>
        <vt:i4>0</vt:i4>
      </vt:variant>
      <vt:variant>
        <vt:i4>5</vt:i4>
      </vt:variant>
      <vt:variant>
        <vt:lpwstr>http://www.sigep.org/registration/</vt:lpwstr>
      </vt:variant>
      <vt:variant>
        <vt:lpwstr/>
      </vt:variant>
      <vt:variant>
        <vt:i4>6750257</vt:i4>
      </vt:variant>
      <vt:variant>
        <vt:i4>48</vt:i4>
      </vt:variant>
      <vt:variant>
        <vt:i4>0</vt:i4>
      </vt:variant>
      <vt:variant>
        <vt:i4>5</vt:i4>
      </vt:variant>
      <vt:variant>
        <vt:lpwstr>http://www.sigep.org/registration/</vt:lpwstr>
      </vt:variant>
      <vt:variant>
        <vt:lpwstr/>
      </vt:variant>
      <vt:variant>
        <vt:i4>6750257</vt:i4>
      </vt:variant>
      <vt:variant>
        <vt:i4>45</vt:i4>
      </vt:variant>
      <vt:variant>
        <vt:i4>0</vt:i4>
      </vt:variant>
      <vt:variant>
        <vt:i4>5</vt:i4>
      </vt:variant>
      <vt:variant>
        <vt:lpwstr>http://www.sigep.org/registration/</vt:lpwstr>
      </vt:variant>
      <vt:variant>
        <vt:lpwstr/>
      </vt:variant>
      <vt:variant>
        <vt:i4>6750257</vt:i4>
      </vt:variant>
      <vt:variant>
        <vt:i4>42</vt:i4>
      </vt:variant>
      <vt:variant>
        <vt:i4>0</vt:i4>
      </vt:variant>
      <vt:variant>
        <vt:i4>5</vt:i4>
      </vt:variant>
      <vt:variant>
        <vt:lpwstr>http://www.sigep.org/registration/</vt:lpwstr>
      </vt:variant>
      <vt:variant>
        <vt:lpwstr/>
      </vt:variant>
      <vt:variant>
        <vt:i4>6750257</vt:i4>
      </vt:variant>
      <vt:variant>
        <vt:i4>39</vt:i4>
      </vt:variant>
      <vt:variant>
        <vt:i4>0</vt:i4>
      </vt:variant>
      <vt:variant>
        <vt:i4>5</vt:i4>
      </vt:variant>
      <vt:variant>
        <vt:lpwstr>http://www.sigep.org/registration/</vt:lpwstr>
      </vt:variant>
      <vt:variant>
        <vt:lpwstr/>
      </vt:variant>
      <vt:variant>
        <vt:i4>6750257</vt:i4>
      </vt:variant>
      <vt:variant>
        <vt:i4>36</vt:i4>
      </vt:variant>
      <vt:variant>
        <vt:i4>0</vt:i4>
      </vt:variant>
      <vt:variant>
        <vt:i4>5</vt:i4>
      </vt:variant>
      <vt:variant>
        <vt:lpwstr>http://www.sigep.org/registration/</vt:lpwstr>
      </vt:variant>
      <vt:variant>
        <vt:lpwstr/>
      </vt:variant>
      <vt:variant>
        <vt:i4>6750257</vt:i4>
      </vt:variant>
      <vt:variant>
        <vt:i4>33</vt:i4>
      </vt:variant>
      <vt:variant>
        <vt:i4>0</vt:i4>
      </vt:variant>
      <vt:variant>
        <vt:i4>5</vt:i4>
      </vt:variant>
      <vt:variant>
        <vt:lpwstr>http://www.sigep.org/registration/</vt:lpwstr>
      </vt:variant>
      <vt:variant>
        <vt:lpwstr/>
      </vt:variant>
      <vt:variant>
        <vt:i4>589909</vt:i4>
      </vt:variant>
      <vt:variant>
        <vt:i4>30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  <vt:variant>
        <vt:i4>589909</vt:i4>
      </vt:variant>
      <vt:variant>
        <vt:i4>27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  <vt:variant>
        <vt:i4>589909</vt:i4>
      </vt:variant>
      <vt:variant>
        <vt:i4>24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  <vt:variant>
        <vt:i4>589909</vt:i4>
      </vt:variant>
      <vt:variant>
        <vt:i4>21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  <vt:variant>
        <vt:i4>589909</vt:i4>
      </vt:variant>
      <vt:variant>
        <vt:i4>18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  <vt:variant>
        <vt:i4>589909</vt:i4>
      </vt:variant>
      <vt:variant>
        <vt:i4>15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  <vt:variant>
        <vt:i4>589909</vt:i4>
      </vt:variant>
      <vt:variant>
        <vt:i4>12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  <vt:variant>
        <vt:i4>589909</vt:i4>
      </vt:variant>
      <vt:variant>
        <vt:i4>9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  <vt:variant>
        <vt:i4>589909</vt:i4>
      </vt:variant>
      <vt:variant>
        <vt:i4>6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  <vt:variant>
        <vt:i4>589909</vt:i4>
      </vt:variant>
      <vt:variant>
        <vt:i4>3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  <vt:variant>
        <vt:i4>589909</vt:i4>
      </vt:variant>
      <vt:variant>
        <vt:i4>0</vt:i4>
      </vt:variant>
      <vt:variant>
        <vt:i4>0</vt:i4>
      </vt:variant>
      <vt:variant>
        <vt:i4>5</vt:i4>
      </vt:variant>
      <vt:variant>
        <vt:lpwstr>http://campuslife.berkeley.edu/greek/calMUSE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 Jones</dc:creator>
  <cp:lastModifiedBy>Matthew</cp:lastModifiedBy>
  <cp:revision>2</cp:revision>
  <cp:lastPrinted>2012-02-05T13:48:00Z</cp:lastPrinted>
  <dcterms:created xsi:type="dcterms:W3CDTF">2014-02-17T21:00:00Z</dcterms:created>
  <dcterms:modified xsi:type="dcterms:W3CDTF">2014-02-17T21:00:00Z</dcterms:modified>
</cp:coreProperties>
</file>